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B55" w:rsidRDefault="00FB0AF2">
      <w:pPr>
        <w:tabs>
          <w:tab w:val="left" w:pos="10360"/>
        </w:tabs>
        <w:spacing w:before="60"/>
        <w:ind w:left="693" w:right="691"/>
        <w:jc w:val="center"/>
        <w:rPr>
          <w:sz w:val="28"/>
          <w:szCs w:val="28"/>
        </w:rPr>
      </w:pPr>
      <w:r>
        <w:rPr>
          <w:b/>
          <w:w w:val="99"/>
          <w:sz w:val="28"/>
          <w:szCs w:val="28"/>
        </w:rPr>
        <w:t>(10</w:t>
      </w:r>
      <w:r>
        <w:rPr>
          <w:b/>
          <w:sz w:val="28"/>
          <w:szCs w:val="28"/>
        </w:rPr>
        <w:t xml:space="preserve"> </w:t>
      </w:r>
      <w:r>
        <w:rPr>
          <w:b/>
          <w:w w:val="99"/>
          <w:sz w:val="28"/>
          <w:szCs w:val="28"/>
        </w:rPr>
        <w:t>pts)</w:t>
      </w:r>
      <w:r>
        <w:rPr>
          <w:b/>
          <w:sz w:val="28"/>
          <w:szCs w:val="28"/>
        </w:rPr>
        <w:t xml:space="preserve"> </w:t>
      </w:r>
      <w:r>
        <w:rPr>
          <w:b/>
          <w:w w:val="99"/>
          <w:sz w:val="28"/>
          <w:szCs w:val="28"/>
        </w:rPr>
        <w:t>CS</w:t>
      </w:r>
      <w:r>
        <w:rPr>
          <w:b/>
          <w:sz w:val="28"/>
          <w:szCs w:val="28"/>
        </w:rPr>
        <w:t xml:space="preserve"> </w:t>
      </w:r>
      <w:r>
        <w:rPr>
          <w:b/>
          <w:w w:val="99"/>
          <w:sz w:val="28"/>
          <w:szCs w:val="28"/>
        </w:rPr>
        <w:t>3843</w:t>
      </w:r>
      <w:r>
        <w:rPr>
          <w:b/>
          <w:sz w:val="28"/>
          <w:szCs w:val="28"/>
        </w:rPr>
        <w:t xml:space="preserve"> </w:t>
      </w:r>
      <w:r>
        <w:rPr>
          <w:b/>
          <w:w w:val="99"/>
          <w:sz w:val="28"/>
          <w:szCs w:val="28"/>
        </w:rPr>
        <w:t>Computer</w:t>
      </w:r>
      <w:r>
        <w:rPr>
          <w:b/>
          <w:sz w:val="28"/>
          <w:szCs w:val="28"/>
        </w:rPr>
        <w:t xml:space="preserve"> </w:t>
      </w:r>
      <w:r>
        <w:rPr>
          <w:b/>
          <w:w w:val="99"/>
          <w:sz w:val="28"/>
          <w:szCs w:val="28"/>
        </w:rPr>
        <w:t>Organization</w:t>
      </w:r>
      <w:r>
        <w:rPr>
          <w:b/>
          <w:sz w:val="28"/>
          <w:szCs w:val="28"/>
        </w:rPr>
        <w:t xml:space="preserve">  </w:t>
      </w:r>
      <w:r>
        <w:rPr>
          <w:b/>
          <w:w w:val="99"/>
          <w:sz w:val="28"/>
          <w:szCs w:val="28"/>
        </w:rPr>
        <w:t>Recitation</w:t>
      </w:r>
      <w:r>
        <w:rPr>
          <w:b/>
          <w:sz w:val="28"/>
          <w:szCs w:val="28"/>
        </w:rPr>
        <w:t xml:space="preserve"> </w:t>
      </w:r>
      <w:r>
        <w:rPr>
          <w:b/>
          <w:w w:val="99"/>
          <w:sz w:val="28"/>
          <w:szCs w:val="28"/>
        </w:rPr>
        <w:t>#02</w:t>
      </w:r>
      <w:r>
        <w:rPr>
          <w:b/>
          <w:sz w:val="28"/>
          <w:szCs w:val="28"/>
        </w:rPr>
        <w:t xml:space="preserve">  </w:t>
      </w:r>
      <w:r>
        <w:rPr>
          <w:b/>
          <w:w w:val="99"/>
          <w:sz w:val="28"/>
          <w:szCs w:val="28"/>
        </w:rPr>
        <w:t>Name/abc123:</w:t>
      </w:r>
      <w:r>
        <w:rPr>
          <w:b/>
          <w:sz w:val="28"/>
          <w:szCs w:val="28"/>
        </w:rPr>
        <w:t xml:space="preserve"> </w:t>
      </w:r>
      <w:r>
        <w:rPr>
          <w:w w:val="99"/>
          <w:sz w:val="28"/>
          <w:szCs w:val="28"/>
          <w:u w:val="single" w:color="000000"/>
        </w:rPr>
        <w:t xml:space="preserve"> </w:t>
      </w:r>
      <w:r>
        <w:rPr>
          <w:sz w:val="28"/>
          <w:szCs w:val="28"/>
          <w:u w:val="single" w:color="000000"/>
        </w:rPr>
        <w:tab/>
      </w:r>
    </w:p>
    <w:p w:rsidR="00926B55" w:rsidRDefault="00FB0AF2">
      <w:pPr>
        <w:spacing w:line="300" w:lineRule="exact"/>
        <w:ind w:left="3655" w:right="3655"/>
        <w:jc w:val="center"/>
        <w:rPr>
          <w:sz w:val="28"/>
          <w:szCs w:val="28"/>
        </w:rPr>
      </w:pPr>
      <w:r>
        <w:rPr>
          <w:b/>
          <w:w w:val="99"/>
          <w:sz w:val="28"/>
          <w:szCs w:val="28"/>
        </w:rPr>
        <w:t>Due</w:t>
      </w:r>
      <w:r>
        <w:rPr>
          <w:b/>
          <w:sz w:val="28"/>
          <w:szCs w:val="28"/>
        </w:rPr>
        <w:t xml:space="preserve"> </w:t>
      </w:r>
      <w:r>
        <w:rPr>
          <w:b/>
          <w:w w:val="99"/>
          <w:sz w:val="28"/>
          <w:szCs w:val="28"/>
        </w:rPr>
        <w:t>Fri</w:t>
      </w:r>
      <w:r>
        <w:rPr>
          <w:b/>
          <w:sz w:val="28"/>
          <w:szCs w:val="28"/>
        </w:rPr>
        <w:t xml:space="preserve"> </w:t>
      </w:r>
      <w:r>
        <w:rPr>
          <w:b/>
          <w:w w:val="99"/>
          <w:sz w:val="28"/>
          <w:szCs w:val="28"/>
        </w:rPr>
        <w:t>Feb</w:t>
      </w:r>
      <w:r>
        <w:rPr>
          <w:b/>
          <w:sz w:val="28"/>
          <w:szCs w:val="28"/>
        </w:rPr>
        <w:t xml:space="preserve"> </w:t>
      </w:r>
      <w:r>
        <w:rPr>
          <w:b/>
          <w:w w:val="99"/>
          <w:sz w:val="28"/>
          <w:szCs w:val="28"/>
        </w:rPr>
        <w:t>22</w:t>
      </w:r>
      <w:r>
        <w:rPr>
          <w:b/>
          <w:sz w:val="28"/>
          <w:szCs w:val="28"/>
        </w:rPr>
        <w:t xml:space="preserve"> </w:t>
      </w:r>
      <w:r>
        <w:rPr>
          <w:b/>
          <w:w w:val="99"/>
          <w:sz w:val="28"/>
          <w:szCs w:val="28"/>
        </w:rPr>
        <w:t>,</w:t>
      </w:r>
      <w:r>
        <w:rPr>
          <w:b/>
          <w:sz w:val="28"/>
          <w:szCs w:val="28"/>
        </w:rPr>
        <w:t xml:space="preserve"> </w:t>
      </w:r>
      <w:r>
        <w:rPr>
          <w:b/>
          <w:w w:val="99"/>
          <w:sz w:val="28"/>
          <w:szCs w:val="28"/>
        </w:rPr>
        <w:t>2019</w:t>
      </w:r>
      <w:r>
        <w:rPr>
          <w:b/>
          <w:sz w:val="28"/>
          <w:szCs w:val="28"/>
        </w:rPr>
        <w:t xml:space="preserve">  </w:t>
      </w:r>
      <w:r>
        <w:rPr>
          <w:b/>
          <w:w w:val="99"/>
          <w:sz w:val="28"/>
          <w:szCs w:val="28"/>
        </w:rPr>
        <w:t>11:59pm</w:t>
      </w:r>
    </w:p>
    <w:p w:rsidR="00926B55" w:rsidRDefault="00926B55">
      <w:pPr>
        <w:spacing w:line="200" w:lineRule="exact"/>
      </w:pPr>
    </w:p>
    <w:p w:rsidR="00926B55" w:rsidRDefault="00926B55">
      <w:pPr>
        <w:spacing w:line="200" w:lineRule="exact"/>
      </w:pPr>
    </w:p>
    <w:p w:rsidR="00926B55" w:rsidRDefault="00926B55">
      <w:pPr>
        <w:spacing w:line="200" w:lineRule="exact"/>
      </w:pPr>
    </w:p>
    <w:p w:rsidR="00926B55" w:rsidRDefault="00926B55">
      <w:pPr>
        <w:spacing w:line="200" w:lineRule="exact"/>
      </w:pPr>
    </w:p>
    <w:p w:rsidR="00926B55" w:rsidRDefault="00926B55">
      <w:pPr>
        <w:spacing w:before="15" w:line="240" w:lineRule="exact"/>
        <w:rPr>
          <w:sz w:val="24"/>
          <w:szCs w:val="24"/>
        </w:rPr>
      </w:pPr>
    </w:p>
    <w:p w:rsidR="00926B55" w:rsidRDefault="00FB0AF2">
      <w:pPr>
        <w:ind w:left="132" w:right="8845"/>
        <w:jc w:val="center"/>
        <w:rPr>
          <w:sz w:val="24"/>
          <w:szCs w:val="24"/>
        </w:rPr>
      </w:pPr>
      <w:r>
        <w:rPr>
          <w:sz w:val="24"/>
          <w:szCs w:val="24"/>
        </w:rPr>
        <w:t>1.   For a 11-bit CPU:</w:t>
      </w:r>
    </w:p>
    <w:p w:rsidR="00926B55" w:rsidRDefault="00926B55">
      <w:pPr>
        <w:spacing w:before="12" w:line="240" w:lineRule="exact"/>
        <w:rPr>
          <w:sz w:val="24"/>
          <w:szCs w:val="24"/>
        </w:rPr>
      </w:pPr>
    </w:p>
    <w:p w:rsidR="00DB0DBB" w:rsidRDefault="00FB0AF2" w:rsidP="00DB0DBB">
      <w:pPr>
        <w:pStyle w:val="ListParagraph"/>
        <w:numPr>
          <w:ilvl w:val="0"/>
          <w:numId w:val="2"/>
        </w:numPr>
        <w:rPr>
          <w:sz w:val="24"/>
          <w:szCs w:val="24"/>
        </w:rPr>
      </w:pPr>
      <w:r w:rsidRPr="00DB0DBB">
        <w:rPr>
          <w:sz w:val="24"/>
          <w:szCs w:val="24"/>
        </w:rPr>
        <w:t>What is the maximum number of values  (express in decimal)</w:t>
      </w:r>
    </w:p>
    <w:p w:rsidR="00DB0DBB" w:rsidRPr="00DB0DBB" w:rsidRDefault="00DB0DBB" w:rsidP="00DB0DBB">
      <w:pPr>
        <w:pStyle w:val="ListParagraph"/>
        <w:ind w:left="890"/>
        <w:rPr>
          <w:sz w:val="24"/>
          <w:szCs w:val="24"/>
        </w:rPr>
      </w:pPr>
      <w:r>
        <w:rPr>
          <w:sz w:val="24"/>
          <w:szCs w:val="24"/>
        </w:rPr>
        <w:t>2048</w:t>
      </w:r>
    </w:p>
    <w:p w:rsidR="00926B55" w:rsidRDefault="00926B55">
      <w:pPr>
        <w:spacing w:before="17" w:line="240" w:lineRule="exact"/>
        <w:rPr>
          <w:sz w:val="24"/>
          <w:szCs w:val="24"/>
        </w:rPr>
      </w:pPr>
    </w:p>
    <w:p w:rsidR="00926B55" w:rsidRPr="00DB0DBB" w:rsidRDefault="00FB0AF2" w:rsidP="00DB0DBB">
      <w:pPr>
        <w:pStyle w:val="ListParagraph"/>
        <w:numPr>
          <w:ilvl w:val="0"/>
          <w:numId w:val="2"/>
        </w:numPr>
        <w:rPr>
          <w:sz w:val="24"/>
          <w:szCs w:val="24"/>
        </w:rPr>
      </w:pPr>
      <w:r w:rsidRPr="00DB0DBB">
        <w:rPr>
          <w:sz w:val="24"/>
          <w:szCs w:val="24"/>
        </w:rPr>
        <w:t>What is the highest positive number when unsigned (express in decimal)</w:t>
      </w:r>
    </w:p>
    <w:p w:rsidR="00DB0DBB" w:rsidRPr="00DB0DBB" w:rsidRDefault="00DB0DBB" w:rsidP="00DB0DBB">
      <w:pPr>
        <w:pStyle w:val="ListParagraph"/>
        <w:ind w:left="890"/>
        <w:rPr>
          <w:sz w:val="24"/>
          <w:szCs w:val="24"/>
        </w:rPr>
      </w:pPr>
      <w:r>
        <w:rPr>
          <w:sz w:val="24"/>
          <w:szCs w:val="24"/>
        </w:rPr>
        <w:t>2047</w:t>
      </w:r>
    </w:p>
    <w:p w:rsidR="00926B55" w:rsidRDefault="00926B55">
      <w:pPr>
        <w:spacing w:before="17" w:line="240" w:lineRule="exact"/>
        <w:rPr>
          <w:sz w:val="24"/>
          <w:szCs w:val="24"/>
        </w:rPr>
      </w:pPr>
    </w:p>
    <w:p w:rsidR="00926B55" w:rsidRPr="00DB0DBB" w:rsidRDefault="00FB0AF2" w:rsidP="00DB0DBB">
      <w:pPr>
        <w:pStyle w:val="ListParagraph"/>
        <w:numPr>
          <w:ilvl w:val="0"/>
          <w:numId w:val="2"/>
        </w:numPr>
        <w:rPr>
          <w:sz w:val="24"/>
          <w:szCs w:val="24"/>
        </w:rPr>
      </w:pPr>
      <w:r w:rsidRPr="00DB0DBB">
        <w:rPr>
          <w:sz w:val="24"/>
          <w:szCs w:val="24"/>
        </w:rPr>
        <w:t>What is the range of values for two’s complement signed values (express in decimal)</w:t>
      </w:r>
    </w:p>
    <w:p w:rsidR="00DB0DBB" w:rsidRPr="00DB0DBB" w:rsidRDefault="00DB0DBB" w:rsidP="00DB0DBB">
      <w:pPr>
        <w:pStyle w:val="ListParagraph"/>
        <w:ind w:left="890"/>
        <w:rPr>
          <w:sz w:val="24"/>
          <w:szCs w:val="24"/>
        </w:rPr>
      </w:pPr>
      <w:r>
        <w:rPr>
          <w:sz w:val="24"/>
          <w:szCs w:val="24"/>
        </w:rPr>
        <w:t>-1024 - 1023</w:t>
      </w:r>
    </w:p>
    <w:p w:rsidR="00926B55" w:rsidRDefault="00926B55">
      <w:pPr>
        <w:spacing w:before="17" w:line="240" w:lineRule="exact"/>
        <w:rPr>
          <w:sz w:val="24"/>
          <w:szCs w:val="24"/>
        </w:rPr>
      </w:pPr>
    </w:p>
    <w:p w:rsidR="00926B55" w:rsidRPr="00DB0DBB" w:rsidRDefault="00FB0AF2" w:rsidP="00DB0DBB">
      <w:pPr>
        <w:pStyle w:val="ListParagraph"/>
        <w:numPr>
          <w:ilvl w:val="0"/>
          <w:numId w:val="2"/>
        </w:numPr>
        <w:rPr>
          <w:sz w:val="24"/>
          <w:szCs w:val="24"/>
        </w:rPr>
      </w:pPr>
      <w:r w:rsidRPr="00DB0DBB">
        <w:rPr>
          <w:sz w:val="24"/>
          <w:szCs w:val="24"/>
        </w:rPr>
        <w:t>Show the hex and binary equivalent of -1.</w:t>
      </w:r>
    </w:p>
    <w:p w:rsidR="00DB0DBB" w:rsidRDefault="00DB0DBB" w:rsidP="00DB0DBB">
      <w:pPr>
        <w:pStyle w:val="ListParagraph"/>
        <w:ind w:left="890"/>
        <w:rPr>
          <w:sz w:val="24"/>
          <w:szCs w:val="24"/>
        </w:rPr>
      </w:pPr>
      <w:r>
        <w:rPr>
          <w:sz w:val="24"/>
          <w:szCs w:val="24"/>
        </w:rPr>
        <w:t>1111111111</w:t>
      </w:r>
    </w:p>
    <w:p w:rsidR="00484EE4" w:rsidRDefault="00484EE4" w:rsidP="00DB0DBB">
      <w:pPr>
        <w:pStyle w:val="ListParagraph"/>
        <w:ind w:left="890"/>
        <w:rPr>
          <w:sz w:val="24"/>
          <w:szCs w:val="24"/>
        </w:rPr>
      </w:pPr>
      <w:r>
        <w:rPr>
          <w:sz w:val="24"/>
          <w:szCs w:val="24"/>
        </w:rPr>
        <w:t>0xFF3</w:t>
      </w:r>
    </w:p>
    <w:p w:rsidR="00DB0DBB" w:rsidRPr="00DB0DBB" w:rsidRDefault="00DB0DBB" w:rsidP="00DB0DBB">
      <w:pPr>
        <w:pStyle w:val="ListParagraph"/>
        <w:ind w:left="890"/>
        <w:rPr>
          <w:sz w:val="24"/>
          <w:szCs w:val="24"/>
        </w:rPr>
      </w:pPr>
    </w:p>
    <w:p w:rsidR="00926B55" w:rsidRDefault="00926B55">
      <w:pPr>
        <w:spacing w:before="20" w:line="240" w:lineRule="exact"/>
        <w:rPr>
          <w:sz w:val="24"/>
          <w:szCs w:val="24"/>
        </w:rPr>
      </w:pPr>
    </w:p>
    <w:p w:rsidR="00926B55" w:rsidRDefault="00FB0AF2">
      <w:pPr>
        <w:spacing w:line="231" w:lineRule="auto"/>
        <w:ind w:left="530" w:right="338" w:hanging="360"/>
        <w:rPr>
          <w:sz w:val="24"/>
          <w:szCs w:val="24"/>
        </w:rPr>
      </w:pPr>
      <w:r>
        <w:rPr>
          <w:sz w:val="24"/>
          <w:szCs w:val="24"/>
        </w:rPr>
        <w:t>2.   For 8-bit 2’s complement math, express each number as hexadecimal.  Add them together in hexadecimal and show the result. Convert that result to decimal and compare answers.  Finally, show the values of each of the four flags after doing the math.</w:t>
      </w:r>
    </w:p>
    <w:p w:rsidR="00926B55" w:rsidRDefault="00926B55">
      <w:pPr>
        <w:spacing w:before="19" w:line="240" w:lineRule="exact"/>
        <w:rPr>
          <w:sz w:val="24"/>
          <w:szCs w:val="24"/>
        </w:rPr>
      </w:pPr>
    </w:p>
    <w:p w:rsidR="00926B55" w:rsidRDefault="00FB0AF2">
      <w:pPr>
        <w:ind w:left="530"/>
        <w:rPr>
          <w:sz w:val="24"/>
          <w:szCs w:val="24"/>
        </w:rPr>
      </w:pPr>
      <w:r>
        <w:rPr>
          <w:sz w:val="24"/>
          <w:szCs w:val="24"/>
        </w:rPr>
        <w:t>CF</w:t>
      </w:r>
      <w:r>
        <w:rPr>
          <w:sz w:val="24"/>
          <w:szCs w:val="24"/>
        </w:rPr>
        <w:t>: carry flag  OF: overflow flag  ZF: zero flag  SF: sign flag</w:t>
      </w:r>
    </w:p>
    <w:p w:rsidR="00926B55" w:rsidRDefault="00926B55">
      <w:pPr>
        <w:spacing w:before="1" w:line="120" w:lineRule="exact"/>
        <w:rPr>
          <w:sz w:val="12"/>
          <w:szCs w:val="12"/>
        </w:rPr>
      </w:pPr>
    </w:p>
    <w:p w:rsidR="00926B55" w:rsidRDefault="00926B55">
      <w:pPr>
        <w:spacing w:line="200" w:lineRule="exact"/>
      </w:pPr>
    </w:p>
    <w:p w:rsidR="00926B55" w:rsidRDefault="00926B55">
      <w:pPr>
        <w:spacing w:line="200" w:lineRule="exact"/>
      </w:pPr>
    </w:p>
    <w:p w:rsidR="00DB0DBB" w:rsidRPr="00DB0DBB" w:rsidRDefault="00FB0AF2" w:rsidP="00DB0DBB">
      <w:pPr>
        <w:pStyle w:val="ListParagraph"/>
        <w:numPr>
          <w:ilvl w:val="0"/>
          <w:numId w:val="3"/>
        </w:numPr>
        <w:spacing w:line="463" w:lineRule="auto"/>
        <w:ind w:right="9353"/>
        <w:rPr>
          <w:color w:val="FF0000"/>
          <w:sz w:val="24"/>
          <w:szCs w:val="24"/>
        </w:rPr>
      </w:pPr>
      <w:r w:rsidRPr="00DB0DBB">
        <w:rPr>
          <w:color w:val="FF0000"/>
          <w:sz w:val="24"/>
          <w:szCs w:val="24"/>
        </w:rPr>
        <w:t xml:space="preserve">-5 + -38 </w:t>
      </w:r>
    </w:p>
    <w:p w:rsidR="00DB0DBB" w:rsidRDefault="00DB0DBB">
      <w:pPr>
        <w:spacing w:line="463" w:lineRule="auto"/>
        <w:ind w:left="530" w:right="9353"/>
        <w:rPr>
          <w:color w:val="000000"/>
          <w:sz w:val="24"/>
          <w:szCs w:val="24"/>
        </w:rPr>
      </w:pPr>
      <w:r>
        <w:rPr>
          <w:color w:val="000000"/>
          <w:sz w:val="24"/>
          <w:szCs w:val="24"/>
        </w:rPr>
        <w:t>0xD5</w:t>
      </w:r>
    </w:p>
    <w:p w:rsidR="00DB0DBB" w:rsidRDefault="00DB0DBB">
      <w:pPr>
        <w:spacing w:line="463" w:lineRule="auto"/>
        <w:ind w:left="530" w:right="9353"/>
        <w:rPr>
          <w:color w:val="000000"/>
          <w:sz w:val="24"/>
          <w:szCs w:val="24"/>
        </w:rPr>
      </w:pPr>
      <w:r>
        <w:rPr>
          <w:color w:val="000000"/>
          <w:sz w:val="24"/>
          <w:szCs w:val="24"/>
        </w:rPr>
        <w:t>ZF=0</w:t>
      </w:r>
    </w:p>
    <w:p w:rsidR="00DB0DBB" w:rsidRDefault="00DB0DBB">
      <w:pPr>
        <w:spacing w:line="463" w:lineRule="auto"/>
        <w:ind w:left="530" w:right="9353"/>
        <w:rPr>
          <w:color w:val="000000"/>
          <w:sz w:val="24"/>
          <w:szCs w:val="24"/>
        </w:rPr>
      </w:pPr>
      <w:r>
        <w:rPr>
          <w:color w:val="000000"/>
          <w:sz w:val="24"/>
          <w:szCs w:val="24"/>
        </w:rPr>
        <w:t>SF=1</w:t>
      </w:r>
    </w:p>
    <w:p w:rsidR="00DB0DBB" w:rsidRDefault="00DB0DBB">
      <w:pPr>
        <w:spacing w:line="463" w:lineRule="auto"/>
        <w:ind w:left="530" w:right="9353"/>
        <w:rPr>
          <w:color w:val="000000"/>
          <w:sz w:val="24"/>
          <w:szCs w:val="24"/>
        </w:rPr>
      </w:pPr>
      <w:r>
        <w:rPr>
          <w:color w:val="000000"/>
          <w:sz w:val="24"/>
          <w:szCs w:val="24"/>
        </w:rPr>
        <w:t>CF=1</w:t>
      </w:r>
    </w:p>
    <w:p w:rsidR="00DB0DBB" w:rsidRDefault="00DB0DBB">
      <w:pPr>
        <w:spacing w:line="463" w:lineRule="auto"/>
        <w:ind w:left="530" w:right="9353"/>
        <w:rPr>
          <w:color w:val="000000"/>
          <w:sz w:val="24"/>
          <w:szCs w:val="24"/>
        </w:rPr>
      </w:pPr>
      <w:r>
        <w:rPr>
          <w:color w:val="000000"/>
          <w:sz w:val="24"/>
          <w:szCs w:val="24"/>
        </w:rPr>
        <w:t>OF=0</w:t>
      </w:r>
    </w:p>
    <w:p w:rsidR="00926B55" w:rsidRPr="00403633" w:rsidRDefault="00FB0AF2" w:rsidP="00403633">
      <w:pPr>
        <w:pStyle w:val="ListParagraph"/>
        <w:numPr>
          <w:ilvl w:val="0"/>
          <w:numId w:val="3"/>
        </w:numPr>
        <w:spacing w:line="463" w:lineRule="auto"/>
        <w:ind w:right="9353"/>
        <w:rPr>
          <w:sz w:val="24"/>
          <w:szCs w:val="24"/>
        </w:rPr>
      </w:pPr>
      <w:r w:rsidRPr="00403633">
        <w:rPr>
          <w:color w:val="000000"/>
          <w:sz w:val="24"/>
          <w:szCs w:val="24"/>
        </w:rPr>
        <w:t>120 + 53</w:t>
      </w:r>
    </w:p>
    <w:p w:rsidR="00403633" w:rsidRDefault="00403633" w:rsidP="00403633">
      <w:pPr>
        <w:spacing w:line="463" w:lineRule="auto"/>
        <w:ind w:left="530" w:right="9353"/>
        <w:rPr>
          <w:sz w:val="24"/>
          <w:szCs w:val="24"/>
        </w:rPr>
      </w:pPr>
      <w:r>
        <w:rPr>
          <w:sz w:val="24"/>
          <w:szCs w:val="24"/>
        </w:rPr>
        <w:t>0x9D</w:t>
      </w:r>
    </w:p>
    <w:p w:rsidR="00403633" w:rsidRDefault="00403633" w:rsidP="00403633">
      <w:pPr>
        <w:spacing w:line="463" w:lineRule="auto"/>
        <w:ind w:left="530" w:right="9353"/>
        <w:rPr>
          <w:sz w:val="24"/>
          <w:szCs w:val="24"/>
        </w:rPr>
      </w:pPr>
      <w:r>
        <w:rPr>
          <w:sz w:val="24"/>
          <w:szCs w:val="24"/>
        </w:rPr>
        <w:t>ZF=0</w:t>
      </w:r>
    </w:p>
    <w:p w:rsidR="00403633" w:rsidRDefault="00403633" w:rsidP="00403633">
      <w:pPr>
        <w:spacing w:line="463" w:lineRule="auto"/>
        <w:ind w:left="530" w:right="9353"/>
        <w:rPr>
          <w:sz w:val="24"/>
          <w:szCs w:val="24"/>
        </w:rPr>
      </w:pPr>
      <w:r>
        <w:rPr>
          <w:sz w:val="24"/>
          <w:szCs w:val="24"/>
        </w:rPr>
        <w:t>SF=1</w:t>
      </w:r>
    </w:p>
    <w:p w:rsidR="00403633" w:rsidRDefault="00403633" w:rsidP="00403633">
      <w:pPr>
        <w:spacing w:line="463" w:lineRule="auto"/>
        <w:ind w:left="530" w:right="9353"/>
        <w:rPr>
          <w:sz w:val="24"/>
          <w:szCs w:val="24"/>
        </w:rPr>
      </w:pPr>
      <w:r>
        <w:rPr>
          <w:sz w:val="24"/>
          <w:szCs w:val="24"/>
        </w:rPr>
        <w:t>CF=0</w:t>
      </w:r>
    </w:p>
    <w:p w:rsidR="00403633" w:rsidRPr="00403633" w:rsidRDefault="00403633" w:rsidP="00403633">
      <w:pPr>
        <w:spacing w:line="463" w:lineRule="auto"/>
        <w:ind w:left="530" w:right="9353"/>
        <w:rPr>
          <w:sz w:val="24"/>
          <w:szCs w:val="24"/>
        </w:rPr>
      </w:pPr>
      <w:r>
        <w:rPr>
          <w:sz w:val="24"/>
          <w:szCs w:val="24"/>
        </w:rPr>
        <w:t>OF=0</w:t>
      </w:r>
    </w:p>
    <w:p w:rsidR="00926B55" w:rsidRDefault="00926B55">
      <w:pPr>
        <w:spacing w:line="200" w:lineRule="exact"/>
      </w:pPr>
    </w:p>
    <w:p w:rsidR="00926B55" w:rsidRDefault="00926B55">
      <w:pPr>
        <w:spacing w:line="200" w:lineRule="exact"/>
      </w:pPr>
    </w:p>
    <w:p w:rsidR="00926B55" w:rsidRDefault="00FB0AF2">
      <w:pPr>
        <w:spacing w:line="260" w:lineRule="exact"/>
        <w:ind w:left="530" w:right="725" w:hanging="360"/>
        <w:rPr>
          <w:sz w:val="24"/>
          <w:szCs w:val="24"/>
        </w:rPr>
      </w:pPr>
      <w:r>
        <w:rPr>
          <w:sz w:val="24"/>
          <w:szCs w:val="24"/>
        </w:rPr>
        <w:t>3.   For 8-bit 2’s complement math, express each number as hexadecimal.  For each set of numbers below, perform the logical operations:</w:t>
      </w:r>
    </w:p>
    <w:p w:rsidR="00DB0DBB" w:rsidRDefault="00FB0AF2">
      <w:pPr>
        <w:spacing w:before="48" w:line="520" w:lineRule="exact"/>
        <w:ind w:left="530" w:right="8928"/>
        <w:rPr>
          <w:color w:val="FF0000"/>
          <w:sz w:val="24"/>
          <w:szCs w:val="24"/>
        </w:rPr>
      </w:pPr>
      <w:r>
        <w:rPr>
          <w:sz w:val="24"/>
          <w:szCs w:val="24"/>
        </w:rPr>
        <w:t xml:space="preserve">a.   </w:t>
      </w:r>
      <w:r>
        <w:rPr>
          <w:color w:val="FF0000"/>
          <w:sz w:val="24"/>
          <w:szCs w:val="24"/>
        </w:rPr>
        <w:t xml:space="preserve">-5 AND -38 </w:t>
      </w:r>
    </w:p>
    <w:p w:rsidR="00484EE4" w:rsidRDefault="00DB0DBB" w:rsidP="00484EE4">
      <w:pPr>
        <w:spacing w:before="48" w:line="520" w:lineRule="exact"/>
        <w:ind w:left="530" w:right="8928"/>
        <w:rPr>
          <w:sz w:val="24"/>
          <w:szCs w:val="24"/>
        </w:rPr>
      </w:pPr>
      <w:r>
        <w:rPr>
          <w:sz w:val="24"/>
          <w:szCs w:val="24"/>
        </w:rPr>
        <w:t>0xDA</w:t>
      </w:r>
      <w:r w:rsidR="00484EE4">
        <w:rPr>
          <w:sz w:val="24"/>
          <w:szCs w:val="24"/>
        </w:rPr>
        <w:t xml:space="preserve"> and 0xFB</w:t>
      </w:r>
    </w:p>
    <w:p w:rsidR="00484EE4" w:rsidRDefault="00484EE4" w:rsidP="00484EE4">
      <w:pPr>
        <w:spacing w:before="48" w:line="520" w:lineRule="exact"/>
        <w:ind w:left="530" w:right="8928"/>
        <w:rPr>
          <w:color w:val="FF0000"/>
          <w:sz w:val="24"/>
          <w:szCs w:val="24"/>
        </w:rPr>
      </w:pPr>
      <w:r>
        <w:rPr>
          <w:sz w:val="24"/>
          <w:szCs w:val="24"/>
        </w:rPr>
        <w:t>= 0xDA</w:t>
      </w:r>
    </w:p>
    <w:p w:rsidR="00484EE4" w:rsidRDefault="00484EE4" w:rsidP="00484EE4">
      <w:pPr>
        <w:spacing w:before="48" w:line="520" w:lineRule="exact"/>
        <w:ind w:left="530" w:right="8928"/>
        <w:rPr>
          <w:color w:val="000000"/>
          <w:sz w:val="24"/>
          <w:szCs w:val="24"/>
        </w:rPr>
      </w:pPr>
      <w:r w:rsidRPr="00484EE4">
        <w:rPr>
          <w:color w:val="FF0000"/>
          <w:sz w:val="24"/>
          <w:szCs w:val="24"/>
        </w:rPr>
        <w:t>b.</w:t>
      </w:r>
      <w:r>
        <w:rPr>
          <w:color w:val="000000"/>
          <w:sz w:val="24"/>
          <w:szCs w:val="24"/>
        </w:rPr>
        <w:t xml:space="preserve"> </w:t>
      </w:r>
      <w:r w:rsidR="00FB0AF2" w:rsidRPr="00484EE4">
        <w:rPr>
          <w:color w:val="000000"/>
          <w:sz w:val="24"/>
          <w:szCs w:val="24"/>
        </w:rPr>
        <w:t>-45 AND -90</w:t>
      </w:r>
    </w:p>
    <w:p w:rsidR="00484EE4" w:rsidRPr="00484EE4" w:rsidRDefault="00484EE4" w:rsidP="00484EE4">
      <w:pPr>
        <w:pStyle w:val="Heading6"/>
        <w:numPr>
          <w:ilvl w:val="0"/>
          <w:numId w:val="0"/>
        </w:numPr>
        <w:rPr>
          <w:b w:val="0"/>
        </w:rPr>
      </w:pPr>
      <w:r>
        <w:rPr>
          <w:b w:val="0"/>
        </w:rPr>
        <w:t xml:space="preserve">         </w:t>
      </w:r>
      <w:r w:rsidRPr="00484EE4">
        <w:rPr>
          <w:b w:val="0"/>
        </w:rPr>
        <w:t>0xD3 AND 0xA5</w:t>
      </w:r>
    </w:p>
    <w:p w:rsidR="00403633" w:rsidRPr="00403633" w:rsidRDefault="00484EE4" w:rsidP="00403633">
      <w:pPr>
        <w:spacing w:before="48" w:line="520" w:lineRule="exact"/>
        <w:ind w:left="530" w:right="8928"/>
        <w:rPr>
          <w:sz w:val="24"/>
          <w:szCs w:val="24"/>
        </w:rPr>
      </w:pPr>
      <w:r>
        <w:rPr>
          <w:sz w:val="24"/>
          <w:szCs w:val="24"/>
        </w:rPr>
        <w:t>1000 0001 or 0x81</w:t>
      </w:r>
    </w:p>
    <w:p w:rsidR="00926B55" w:rsidRDefault="00926B55">
      <w:pPr>
        <w:spacing w:before="3" w:line="160" w:lineRule="exact"/>
        <w:rPr>
          <w:sz w:val="17"/>
          <w:szCs w:val="17"/>
        </w:rPr>
      </w:pPr>
    </w:p>
    <w:p w:rsidR="00926B55" w:rsidRPr="00484EE4" w:rsidRDefault="00FB0AF2" w:rsidP="00484EE4">
      <w:pPr>
        <w:pStyle w:val="ListParagraph"/>
        <w:numPr>
          <w:ilvl w:val="0"/>
          <w:numId w:val="3"/>
        </w:numPr>
        <w:spacing w:before="42" w:line="260" w:lineRule="exact"/>
        <w:ind w:right="283"/>
        <w:rPr>
          <w:sz w:val="24"/>
          <w:szCs w:val="24"/>
        </w:rPr>
      </w:pPr>
      <w:r w:rsidRPr="00484EE4">
        <w:rPr>
          <w:sz w:val="24"/>
          <w:szCs w:val="24"/>
        </w:rPr>
        <w:t xml:space="preserve">Use AND to clear bits 2, 3, 4 from the right </w:t>
      </w:r>
      <w:r w:rsidRPr="00484EE4">
        <w:rPr>
          <w:sz w:val="24"/>
          <w:szCs w:val="24"/>
          <w:highlight w:val="yellow"/>
        </w:rPr>
        <w:t xml:space="preserve">of </w:t>
      </w:r>
      <w:r w:rsidRPr="00484EE4">
        <w:rPr>
          <w:sz w:val="24"/>
          <w:szCs w:val="24"/>
        </w:rPr>
        <w:t>01010110, leaving other bits untouched. Show the result in hex.</w:t>
      </w:r>
    </w:p>
    <w:p w:rsidR="00484EE4" w:rsidRPr="00484EE4" w:rsidRDefault="001639B0" w:rsidP="00484EE4">
      <w:pPr>
        <w:pStyle w:val="ListParagraph"/>
        <w:spacing w:before="42" w:line="260" w:lineRule="exact"/>
        <w:ind w:left="890" w:right="283"/>
        <w:rPr>
          <w:sz w:val="24"/>
          <w:szCs w:val="24"/>
        </w:rPr>
      </w:pPr>
      <w:r>
        <w:rPr>
          <w:sz w:val="24"/>
          <w:szCs w:val="24"/>
        </w:rPr>
        <w:t>0x50</w:t>
      </w:r>
    </w:p>
    <w:p w:rsidR="00DB0DBB" w:rsidRDefault="00FB0AF2" w:rsidP="00DB0DBB">
      <w:pPr>
        <w:spacing w:before="54" w:line="520" w:lineRule="exact"/>
        <w:ind w:left="530" w:right="9115"/>
      </w:pPr>
      <w:r>
        <w:rPr>
          <w:color w:val="FF0000"/>
          <w:sz w:val="24"/>
          <w:szCs w:val="24"/>
        </w:rPr>
        <w:t>d</w:t>
      </w:r>
      <w:r>
        <w:rPr>
          <w:color w:val="FF0000"/>
          <w:sz w:val="24"/>
          <w:szCs w:val="24"/>
        </w:rPr>
        <w:t xml:space="preserve">.   </w:t>
      </w:r>
      <w:r>
        <w:rPr>
          <w:color w:val="FF0000"/>
          <w:sz w:val="24"/>
          <w:szCs w:val="24"/>
        </w:rPr>
        <w:t>-5 OR -38</w:t>
      </w:r>
      <w:r w:rsidR="00DB0DBB">
        <w:rPr>
          <w:color w:val="FF0000"/>
          <w:sz w:val="24"/>
          <w:szCs w:val="24"/>
        </w:rPr>
        <w:t xml:space="preserve"> </w:t>
      </w:r>
      <w:r w:rsidR="00DB0DBB" w:rsidRPr="00484EE4">
        <w:t>0xFB</w:t>
      </w:r>
      <w:r w:rsidR="00484EE4" w:rsidRPr="00484EE4">
        <w:t xml:space="preserve"> OR 0xDA</w:t>
      </w:r>
    </w:p>
    <w:p w:rsidR="00484EE4" w:rsidRPr="00484EE4" w:rsidRDefault="00484EE4" w:rsidP="00DB0DBB">
      <w:pPr>
        <w:spacing w:before="54" w:line="520" w:lineRule="exact"/>
        <w:ind w:left="530" w:right="9115"/>
        <w:rPr>
          <w:sz w:val="24"/>
          <w:szCs w:val="24"/>
        </w:rPr>
      </w:pPr>
      <w:r>
        <w:rPr>
          <w:color w:val="FF0000"/>
          <w:sz w:val="24"/>
          <w:szCs w:val="24"/>
        </w:rPr>
        <w:t xml:space="preserve">= </w:t>
      </w:r>
      <w:r>
        <w:rPr>
          <w:sz w:val="24"/>
          <w:szCs w:val="24"/>
        </w:rPr>
        <w:t>0xFB</w:t>
      </w:r>
    </w:p>
    <w:p w:rsidR="00926B55" w:rsidRDefault="00FB0AF2">
      <w:pPr>
        <w:spacing w:before="54" w:line="520" w:lineRule="exact"/>
        <w:ind w:left="530" w:right="9115"/>
        <w:rPr>
          <w:color w:val="000000"/>
          <w:sz w:val="24"/>
          <w:szCs w:val="24"/>
        </w:rPr>
      </w:pPr>
      <w:r>
        <w:rPr>
          <w:color w:val="000000"/>
          <w:sz w:val="24"/>
          <w:szCs w:val="24"/>
        </w:rPr>
        <w:t>e</w:t>
      </w:r>
      <w:r>
        <w:rPr>
          <w:color w:val="000000"/>
          <w:sz w:val="24"/>
          <w:szCs w:val="24"/>
        </w:rPr>
        <w:t xml:space="preserve">.   </w:t>
      </w:r>
      <w:r>
        <w:rPr>
          <w:color w:val="000000"/>
          <w:sz w:val="24"/>
          <w:szCs w:val="24"/>
        </w:rPr>
        <w:t>-45 OR -90</w:t>
      </w:r>
    </w:p>
    <w:p w:rsidR="00484EE4" w:rsidRDefault="00484EE4" w:rsidP="00484EE4">
      <w:pPr>
        <w:ind w:firstLine="530"/>
      </w:pPr>
      <w:r>
        <w:t>0xD3 OR 0xA5</w:t>
      </w:r>
    </w:p>
    <w:p w:rsidR="00484EE4" w:rsidRDefault="00484EE4" w:rsidP="00484EE4">
      <w:pPr>
        <w:ind w:firstLine="530"/>
      </w:pPr>
      <w:r>
        <w:t>= 0xF7</w:t>
      </w:r>
    </w:p>
    <w:p w:rsidR="00926B55" w:rsidRDefault="00926B55">
      <w:pPr>
        <w:spacing w:before="8" w:line="160" w:lineRule="exact"/>
        <w:rPr>
          <w:sz w:val="16"/>
          <w:szCs w:val="16"/>
        </w:rPr>
      </w:pPr>
    </w:p>
    <w:p w:rsidR="00926B55" w:rsidRDefault="00FB0AF2">
      <w:pPr>
        <w:spacing w:before="29"/>
        <w:ind w:left="530"/>
        <w:rPr>
          <w:sz w:val="24"/>
          <w:szCs w:val="24"/>
        </w:rPr>
      </w:pPr>
      <w:r>
        <w:rPr>
          <w:sz w:val="24"/>
          <w:szCs w:val="24"/>
        </w:rPr>
        <w:t xml:space="preserve">f.    Use OR to set bits 1, 3, 6, 7 </w:t>
      </w:r>
      <w:r>
        <w:rPr>
          <w:sz w:val="24"/>
          <w:szCs w:val="24"/>
          <w:highlight w:val="yellow"/>
        </w:rPr>
        <w:t xml:space="preserve">of </w:t>
      </w:r>
      <w:r>
        <w:rPr>
          <w:sz w:val="24"/>
          <w:szCs w:val="24"/>
        </w:rPr>
        <w:t>01010110, leaving other bits untouched. Show the result in hex.</w:t>
      </w:r>
    </w:p>
    <w:p w:rsidR="00926B55" w:rsidRDefault="00926B55">
      <w:pPr>
        <w:spacing w:before="6" w:line="120" w:lineRule="exact"/>
        <w:rPr>
          <w:sz w:val="12"/>
          <w:szCs w:val="12"/>
        </w:rPr>
      </w:pPr>
    </w:p>
    <w:p w:rsidR="00926B55" w:rsidRDefault="001639B0">
      <w:pPr>
        <w:spacing w:line="200" w:lineRule="exact"/>
      </w:pPr>
      <w:r>
        <w:t>0xDE</w:t>
      </w:r>
    </w:p>
    <w:p w:rsidR="00926B55" w:rsidRDefault="00926B55">
      <w:pPr>
        <w:spacing w:line="200" w:lineRule="exact"/>
      </w:pPr>
    </w:p>
    <w:p w:rsidR="00484EE4" w:rsidRPr="00DB0DBB" w:rsidRDefault="00FB0AF2" w:rsidP="00484EE4">
      <w:pPr>
        <w:ind w:left="530"/>
        <w:rPr>
          <w:color w:val="FF0000"/>
          <w:sz w:val="24"/>
          <w:szCs w:val="24"/>
        </w:rPr>
      </w:pPr>
      <w:r>
        <w:rPr>
          <w:color w:val="FF0000"/>
          <w:sz w:val="24"/>
          <w:szCs w:val="24"/>
        </w:rPr>
        <w:t>g.   -5 XOR -38</w:t>
      </w:r>
    </w:p>
    <w:p w:rsidR="00484EE4" w:rsidRDefault="00484EE4">
      <w:pPr>
        <w:spacing w:before="12" w:line="240" w:lineRule="exact"/>
        <w:rPr>
          <w:sz w:val="24"/>
          <w:szCs w:val="24"/>
        </w:rPr>
      </w:pPr>
      <w:r>
        <w:rPr>
          <w:sz w:val="24"/>
          <w:szCs w:val="24"/>
        </w:rPr>
        <w:t>0xFB XOR 0xDA</w:t>
      </w:r>
      <w:r w:rsidR="00DB0DBB">
        <w:rPr>
          <w:sz w:val="24"/>
          <w:szCs w:val="24"/>
        </w:rPr>
        <w:tab/>
      </w:r>
    </w:p>
    <w:p w:rsidR="00926B55" w:rsidRDefault="00484EE4">
      <w:pPr>
        <w:spacing w:before="12" w:line="240" w:lineRule="exact"/>
        <w:rPr>
          <w:sz w:val="24"/>
          <w:szCs w:val="24"/>
        </w:rPr>
      </w:pPr>
      <w:r>
        <w:rPr>
          <w:sz w:val="24"/>
          <w:szCs w:val="24"/>
        </w:rPr>
        <w:t xml:space="preserve">= </w:t>
      </w:r>
      <w:r w:rsidR="00DB0DBB">
        <w:rPr>
          <w:sz w:val="24"/>
          <w:szCs w:val="24"/>
        </w:rPr>
        <w:t>0x21</w:t>
      </w:r>
    </w:p>
    <w:p w:rsidR="00484EE4" w:rsidRDefault="00484EE4">
      <w:pPr>
        <w:spacing w:before="12" w:line="240" w:lineRule="exact"/>
        <w:rPr>
          <w:sz w:val="24"/>
          <w:szCs w:val="24"/>
        </w:rPr>
      </w:pPr>
    </w:p>
    <w:p w:rsidR="00DB0DBB" w:rsidRDefault="00DB0DBB">
      <w:pPr>
        <w:spacing w:before="12" w:line="240" w:lineRule="exact"/>
        <w:rPr>
          <w:sz w:val="24"/>
          <w:szCs w:val="24"/>
        </w:rPr>
      </w:pPr>
    </w:p>
    <w:p w:rsidR="00926B55" w:rsidRDefault="00FB0AF2">
      <w:pPr>
        <w:spacing w:line="260" w:lineRule="exact"/>
        <w:ind w:left="530"/>
        <w:rPr>
          <w:position w:val="-1"/>
          <w:sz w:val="24"/>
          <w:szCs w:val="24"/>
        </w:rPr>
      </w:pPr>
      <w:r>
        <w:rPr>
          <w:position w:val="-1"/>
          <w:sz w:val="24"/>
          <w:szCs w:val="24"/>
        </w:rPr>
        <w:t>h.   120 XOR -53</w:t>
      </w:r>
    </w:p>
    <w:p w:rsidR="00484EE4" w:rsidRDefault="001639B0" w:rsidP="001639B0">
      <w:pPr>
        <w:pStyle w:val="Heading6"/>
        <w:numPr>
          <w:ilvl w:val="0"/>
          <w:numId w:val="0"/>
        </w:numPr>
      </w:pPr>
      <w:r>
        <w:t>0x78 XOR 0x35</w:t>
      </w:r>
    </w:p>
    <w:p w:rsidR="001639B0" w:rsidRPr="001639B0" w:rsidRDefault="001639B0" w:rsidP="001639B0">
      <w:r>
        <w:t>=0x4D</w:t>
      </w:r>
    </w:p>
    <w:p w:rsidR="00926B55" w:rsidRDefault="00926B55">
      <w:pPr>
        <w:spacing w:before="13" w:line="220" w:lineRule="exact"/>
        <w:rPr>
          <w:sz w:val="22"/>
          <w:szCs w:val="22"/>
        </w:rPr>
      </w:pPr>
    </w:p>
    <w:p w:rsidR="00926B55" w:rsidRDefault="00FB0AF2">
      <w:pPr>
        <w:spacing w:before="29"/>
        <w:ind w:left="530"/>
        <w:rPr>
          <w:sz w:val="24"/>
          <w:szCs w:val="24"/>
        </w:rPr>
      </w:pPr>
      <w:r>
        <w:rPr>
          <w:sz w:val="24"/>
          <w:szCs w:val="24"/>
        </w:rPr>
        <w:t xml:space="preserve">i.    Use XOR to flip bits 2, 4, 6 </w:t>
      </w:r>
      <w:r>
        <w:rPr>
          <w:sz w:val="24"/>
          <w:szCs w:val="24"/>
          <w:highlight w:val="yellow"/>
        </w:rPr>
        <w:t xml:space="preserve">of </w:t>
      </w:r>
      <w:r>
        <w:rPr>
          <w:sz w:val="24"/>
          <w:szCs w:val="24"/>
        </w:rPr>
        <w:t>01010110, leaving others untouched. Show the result in hex.</w:t>
      </w:r>
    </w:p>
    <w:p w:rsidR="001639B0" w:rsidRDefault="001639B0">
      <w:pPr>
        <w:spacing w:before="29"/>
        <w:ind w:left="530"/>
        <w:rPr>
          <w:sz w:val="24"/>
          <w:szCs w:val="24"/>
        </w:rPr>
      </w:pPr>
    </w:p>
    <w:p w:rsidR="001639B0" w:rsidRDefault="00F26FC1" w:rsidP="001639B0">
      <w:pPr>
        <w:spacing w:before="29"/>
        <w:rPr>
          <w:sz w:val="24"/>
          <w:szCs w:val="24"/>
        </w:rPr>
        <w:sectPr w:rsidR="001639B0">
          <w:footerReference w:type="default" r:id="rId7"/>
          <w:pgSz w:w="12240" w:h="15840"/>
          <w:pgMar w:top="660" w:right="540" w:bottom="280" w:left="560" w:header="0" w:footer="297" w:gutter="0"/>
          <w:pgNumType w:start="1"/>
          <w:cols w:space="720"/>
        </w:sectPr>
      </w:pPr>
      <w:r>
        <w:rPr>
          <w:sz w:val="24"/>
          <w:szCs w:val="24"/>
        </w:rPr>
        <w:t>0x0E</w:t>
      </w:r>
      <w:bookmarkStart w:id="0" w:name="_GoBack"/>
      <w:bookmarkEnd w:id="0"/>
    </w:p>
    <w:p w:rsidR="00926B55" w:rsidRDefault="00FB0AF2">
      <w:pPr>
        <w:spacing w:before="72" w:line="260" w:lineRule="exact"/>
        <w:ind w:left="530" w:right="991" w:hanging="360"/>
        <w:rPr>
          <w:sz w:val="24"/>
          <w:szCs w:val="24"/>
        </w:rPr>
      </w:pPr>
      <w:r>
        <w:rPr>
          <w:sz w:val="24"/>
          <w:szCs w:val="24"/>
        </w:rPr>
        <w:lastRenderedPageBreak/>
        <w:t>4.   Perform an arithmetic shift left, arithmetic shift right, logical shift left, and logical shift right for the following 8-bit number</w:t>
      </w:r>
      <w:r>
        <w:rPr>
          <w:sz w:val="24"/>
          <w:szCs w:val="24"/>
        </w:rPr>
        <w:t>s. Show the result in binary.</w:t>
      </w:r>
    </w:p>
    <w:p w:rsidR="00926B55" w:rsidRDefault="00926B55">
      <w:pPr>
        <w:spacing w:before="16" w:line="240" w:lineRule="exact"/>
        <w:rPr>
          <w:sz w:val="24"/>
          <w:szCs w:val="24"/>
        </w:rPr>
      </w:pPr>
    </w:p>
    <w:p w:rsidR="00DB0DBB" w:rsidRDefault="00FB0AF2" w:rsidP="00DB0DBB">
      <w:pPr>
        <w:pStyle w:val="ListParagraph"/>
        <w:numPr>
          <w:ilvl w:val="0"/>
          <w:numId w:val="4"/>
        </w:numPr>
        <w:spacing w:line="692" w:lineRule="auto"/>
        <w:ind w:right="9728"/>
        <w:jc w:val="both"/>
        <w:rPr>
          <w:color w:val="FF0000"/>
          <w:sz w:val="24"/>
          <w:szCs w:val="24"/>
        </w:rPr>
      </w:pPr>
      <w:r w:rsidRPr="00DB0DBB">
        <w:rPr>
          <w:color w:val="FF0000"/>
          <w:sz w:val="24"/>
          <w:szCs w:val="24"/>
        </w:rPr>
        <w:t>0x73</w:t>
      </w:r>
      <w:r w:rsidRPr="00DB0DBB">
        <w:rPr>
          <w:color w:val="FF0000"/>
          <w:sz w:val="24"/>
          <w:szCs w:val="24"/>
        </w:rPr>
        <w:t xml:space="preserve"> </w:t>
      </w:r>
    </w:p>
    <w:p w:rsidR="00DB0DBB" w:rsidRPr="00403633" w:rsidRDefault="00DB0DBB" w:rsidP="00DB0DBB">
      <w:pPr>
        <w:pStyle w:val="Heading6"/>
        <w:numPr>
          <w:ilvl w:val="0"/>
          <w:numId w:val="0"/>
        </w:numPr>
        <w:rPr>
          <w:b w:val="0"/>
          <w:sz w:val="24"/>
          <w:szCs w:val="24"/>
        </w:rPr>
      </w:pPr>
      <w:r w:rsidRPr="00403633">
        <w:rPr>
          <w:b w:val="0"/>
          <w:sz w:val="24"/>
          <w:szCs w:val="24"/>
        </w:rPr>
        <w:t>SAL-1110 0110</w:t>
      </w:r>
    </w:p>
    <w:p w:rsidR="00DB0DBB" w:rsidRPr="00403633" w:rsidRDefault="00DB0DBB" w:rsidP="00DB0DBB">
      <w:pPr>
        <w:rPr>
          <w:sz w:val="24"/>
          <w:szCs w:val="24"/>
        </w:rPr>
      </w:pPr>
      <w:r w:rsidRPr="00403633">
        <w:rPr>
          <w:sz w:val="24"/>
          <w:szCs w:val="24"/>
        </w:rPr>
        <w:t xml:space="preserve">SAR- </w:t>
      </w:r>
      <w:r w:rsidR="00403633" w:rsidRPr="00403633">
        <w:rPr>
          <w:sz w:val="24"/>
          <w:szCs w:val="24"/>
        </w:rPr>
        <w:t>0011 1001</w:t>
      </w:r>
    </w:p>
    <w:p w:rsidR="00403633" w:rsidRPr="00403633" w:rsidRDefault="00403633" w:rsidP="00DB0DBB">
      <w:pPr>
        <w:rPr>
          <w:sz w:val="24"/>
          <w:szCs w:val="24"/>
        </w:rPr>
      </w:pPr>
      <w:r w:rsidRPr="00403633">
        <w:rPr>
          <w:sz w:val="24"/>
          <w:szCs w:val="24"/>
        </w:rPr>
        <w:t>SLR- 0011 1001</w:t>
      </w:r>
    </w:p>
    <w:p w:rsidR="00DB0DBB" w:rsidRPr="00DB0DBB" w:rsidRDefault="00DB0DBB" w:rsidP="00DB0DBB">
      <w:pPr>
        <w:pStyle w:val="Heading6"/>
        <w:numPr>
          <w:ilvl w:val="0"/>
          <w:numId w:val="0"/>
        </w:numPr>
        <w:ind w:left="4320" w:hanging="720"/>
        <w:jc w:val="both"/>
      </w:pPr>
    </w:p>
    <w:p w:rsidR="00484EE4" w:rsidRDefault="00FB0AF2" w:rsidP="00484EE4">
      <w:pPr>
        <w:pStyle w:val="ListParagraph"/>
        <w:numPr>
          <w:ilvl w:val="0"/>
          <w:numId w:val="4"/>
        </w:numPr>
        <w:spacing w:line="692" w:lineRule="auto"/>
        <w:ind w:right="9728"/>
        <w:rPr>
          <w:color w:val="000000"/>
          <w:sz w:val="24"/>
          <w:szCs w:val="24"/>
        </w:rPr>
      </w:pPr>
      <w:r w:rsidRPr="00484EE4">
        <w:rPr>
          <w:color w:val="000000"/>
          <w:sz w:val="24"/>
          <w:szCs w:val="24"/>
        </w:rPr>
        <w:t>0x85</w:t>
      </w:r>
    </w:p>
    <w:p w:rsidR="00484EE4" w:rsidRDefault="00484EE4" w:rsidP="00484EE4">
      <w:pPr>
        <w:pStyle w:val="Heading6"/>
        <w:numPr>
          <w:ilvl w:val="0"/>
          <w:numId w:val="0"/>
        </w:numPr>
      </w:pPr>
      <w:r>
        <w:t>SAL-</w:t>
      </w:r>
      <w:r w:rsidR="001639B0">
        <w:t>0000 1010</w:t>
      </w:r>
    </w:p>
    <w:p w:rsidR="00484EE4" w:rsidRDefault="00484EE4" w:rsidP="00484EE4">
      <w:r>
        <w:t>SAR-</w:t>
      </w:r>
      <w:r w:rsidR="001639B0">
        <w:t>1100 0010</w:t>
      </w:r>
    </w:p>
    <w:p w:rsidR="00484EE4" w:rsidRPr="00484EE4" w:rsidRDefault="00484EE4" w:rsidP="00484EE4">
      <w:r>
        <w:t>SLR-</w:t>
      </w:r>
      <w:r w:rsidR="001639B0">
        <w:t>0100 0010</w:t>
      </w:r>
    </w:p>
    <w:sectPr w:rsidR="00484EE4" w:rsidRPr="00484EE4">
      <w:pgSz w:w="12240" w:h="15840"/>
      <w:pgMar w:top="660" w:right="540" w:bottom="280" w:left="560" w:header="0" w:footer="2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AF2" w:rsidRDefault="00FB0AF2">
      <w:r>
        <w:separator/>
      </w:r>
    </w:p>
  </w:endnote>
  <w:endnote w:type="continuationSeparator" w:id="0">
    <w:p w:rsidR="00FB0AF2" w:rsidRDefault="00FB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B55" w:rsidRDefault="00FB0AF2">
    <w:pPr>
      <w:spacing w:line="200" w:lineRule="exact"/>
    </w:pPr>
    <w:r>
      <w:pict>
        <v:group id="_x0000_s2051" style="position:absolute;margin-left:33.6pt;margin-top:752.7pt;width:545.85pt;height:4.4pt;z-index:-251659776;mso-position-horizontal-relative:page;mso-position-vertical-relative:page" coordorigin="672,15054" coordsize="10917,88">
          <v:shape id="_x0000_s2053" style="position:absolute;left:702;top:15084;width:10858;height:0" coordorigin="702,15084" coordsize="10858,0" path="m702,15084r10857,e" filled="f" strokecolor="#612422" strokeweight="2.98pt">
            <v:path arrowok="t"/>
          </v:shape>
          <v:shape id="_x0000_s2052" style="position:absolute;left:702;top:15134;width:10858;height:0" coordorigin="702,15134" coordsize="10858,0" path="m702,15134r10857,e" filled="f" strokecolor="#612422" strokeweight=".82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5.5pt;margin-top:758.85pt;width:279.9pt;height:14pt;z-index:-251658752;mso-position-horizontal-relative:page;mso-position-vertical-relative:page" filled="f" stroked="f">
          <v:textbox inset="0,0,0,0">
            <w:txbxContent>
              <w:p w:rsidR="00926B55" w:rsidRDefault="00FB0AF2">
                <w:pPr>
                  <w:spacing w:line="260" w:lineRule="exact"/>
                  <w:ind w:left="20" w:right="-36"/>
                  <w:rPr>
                    <w:rFonts w:ascii="Cambria" w:eastAsia="Cambria" w:hAnsi="Cambria" w:cs="Cambria"/>
                    <w:sz w:val="24"/>
                    <w:szCs w:val="24"/>
                  </w:rPr>
                </w:pPr>
                <w:r>
                  <w:rPr>
                    <w:rFonts w:ascii="Cambria" w:eastAsia="Cambria" w:hAnsi="Cambria" w:cs="Cambria"/>
                    <w:sz w:val="24"/>
                    <w:szCs w:val="24"/>
                  </w:rPr>
                  <w:t xml:space="preserve"> CS 3843 Computer Organization – Recitation Practice </w:t>
                </w:r>
              </w:p>
            </w:txbxContent>
          </v:textbox>
          <w10:wrap anchorx="page" anchory="page"/>
        </v:shape>
      </w:pict>
    </w:r>
    <w:r>
      <w:pict>
        <v:shape id="_x0000_s2049" type="#_x0000_t202" style="position:absolute;margin-left:541.8pt;margin-top:758.85pt;width:38.4pt;height:14pt;z-index:-251657728;mso-position-horizontal-relative:page;mso-position-vertical-relative:page" filled="f" stroked="f">
          <v:textbox inset="0,0,0,0">
            <w:txbxContent>
              <w:p w:rsidR="00926B55" w:rsidRDefault="00FB0AF2">
                <w:pPr>
                  <w:spacing w:line="260" w:lineRule="exact"/>
                  <w:ind w:left="20" w:right="-36"/>
                  <w:rPr>
                    <w:rFonts w:ascii="Cambria" w:eastAsia="Cambria" w:hAnsi="Cambria" w:cs="Cambria"/>
                    <w:sz w:val="24"/>
                    <w:szCs w:val="24"/>
                  </w:rPr>
                </w:pPr>
                <w:r>
                  <w:rPr>
                    <w:rFonts w:ascii="Cambria" w:eastAsia="Cambria" w:hAnsi="Cambria" w:cs="Cambria"/>
                    <w:sz w:val="24"/>
                    <w:szCs w:val="24"/>
                  </w:rPr>
                  <w:t xml:space="preserve">Page </w:t>
                </w:r>
                <w:r>
                  <w:fldChar w:fldCharType="begin"/>
                </w:r>
                <w:r>
                  <w:rPr>
                    <w:rFonts w:ascii="Cambria" w:eastAsia="Cambria" w:hAnsi="Cambria" w:cs="Cambria"/>
                    <w:sz w:val="24"/>
                    <w:szCs w:val="24"/>
                  </w:rPr>
                  <w:instrText xml:space="preserve"> PAGE </w:instrText>
                </w:r>
                <w:r>
                  <w:fldChar w:fldCharType="separate"/>
                </w:r>
                <w:r w:rsidR="00F26FC1">
                  <w:rPr>
                    <w:rFonts w:ascii="Cambria" w:eastAsia="Cambria" w:hAnsi="Cambria" w:cs="Cambria"/>
                    <w:noProof/>
                    <w:sz w:val="24"/>
                    <w:szCs w:val="24"/>
                  </w:rPr>
                  <w:t>3</w:t>
                </w:r>
                <w:r>
                  <w:fldChar w:fldCharType="end"/>
                </w:r>
                <w:r>
                  <w:rPr>
                    <w:rFonts w:ascii="Cambria" w:eastAsia="Cambria" w:hAnsi="Cambria" w:cs="Cambria"/>
                    <w:sz w:val="24"/>
                    <w:szCs w:val="24"/>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AF2" w:rsidRDefault="00FB0AF2">
      <w:r>
        <w:separator/>
      </w:r>
    </w:p>
  </w:footnote>
  <w:footnote w:type="continuationSeparator" w:id="0">
    <w:p w:rsidR="00FB0AF2" w:rsidRDefault="00FB0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F0BEA"/>
    <w:multiLevelType w:val="hybridMultilevel"/>
    <w:tmpl w:val="AE626440"/>
    <w:lvl w:ilvl="0" w:tplc="29306AD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 w15:restartNumberingAfterBreak="0">
    <w:nsid w:val="2C6733AC"/>
    <w:multiLevelType w:val="hybridMultilevel"/>
    <w:tmpl w:val="AB78B6E6"/>
    <w:lvl w:ilvl="0" w:tplc="FA02B9E2">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 w15:restartNumberingAfterBreak="0">
    <w:nsid w:val="34125D53"/>
    <w:multiLevelType w:val="hybridMultilevel"/>
    <w:tmpl w:val="4B94FD38"/>
    <w:lvl w:ilvl="0" w:tplc="3936218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 w15:restartNumberingAfterBreak="0">
    <w:nsid w:val="702B63CB"/>
    <w:multiLevelType w:val="multilevel"/>
    <w:tmpl w:val="6BB8EAE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55"/>
    <w:rsid w:val="001639B0"/>
    <w:rsid w:val="00403633"/>
    <w:rsid w:val="00484EE4"/>
    <w:rsid w:val="00926B55"/>
    <w:rsid w:val="00DB0DBB"/>
    <w:rsid w:val="00F26FC1"/>
    <w:rsid w:val="00FB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7523102-4C24-49D6-98C5-07D02A2F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B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Darin Soeung</dc:creator>
  <cp:lastModifiedBy>Darin Soeung</cp:lastModifiedBy>
  <cp:revision>2</cp:revision>
  <dcterms:created xsi:type="dcterms:W3CDTF">2019-02-23T01:51:00Z</dcterms:created>
  <dcterms:modified xsi:type="dcterms:W3CDTF">2019-02-23T01:51:00Z</dcterms:modified>
</cp:coreProperties>
</file>