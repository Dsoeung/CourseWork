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FE" w:rsidRDefault="00D87FBD">
      <w:pPr>
        <w:tabs>
          <w:tab w:val="left" w:pos="10860"/>
        </w:tabs>
        <w:spacing w:before="60" w:line="300" w:lineRule="exact"/>
        <w:ind w:left="198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(5 pts) CS 3841 Computer Organization - Recitation #01   Name/abc123:</w:t>
      </w:r>
      <w:r>
        <w:rPr>
          <w:b/>
          <w:position w:val="-1"/>
          <w:sz w:val="28"/>
          <w:szCs w:val="28"/>
          <w:u w:val="thick" w:color="000000"/>
        </w:rPr>
        <w:t xml:space="preserve"> </w:t>
      </w:r>
      <w:r w:rsidR="0075663D">
        <w:rPr>
          <w:b/>
          <w:position w:val="-1"/>
          <w:sz w:val="28"/>
          <w:szCs w:val="28"/>
          <w:u w:val="thick" w:color="000000"/>
        </w:rPr>
        <w:t xml:space="preserve">Darin Soeung </w:t>
      </w:r>
      <w:r>
        <w:rPr>
          <w:b/>
          <w:position w:val="-1"/>
          <w:sz w:val="28"/>
          <w:szCs w:val="28"/>
          <w:u w:val="thick" w:color="000000"/>
        </w:rPr>
        <w:tab/>
      </w:r>
    </w:p>
    <w:p w:rsidR="008479FE" w:rsidRDefault="008479FE">
      <w:pPr>
        <w:spacing w:line="200" w:lineRule="exact"/>
      </w:pPr>
    </w:p>
    <w:p w:rsidR="008479FE" w:rsidRDefault="0075663D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Iou957</w:t>
      </w:r>
    </w:p>
    <w:p w:rsidR="008479FE" w:rsidRDefault="008479FE">
      <w:pPr>
        <w:spacing w:line="200" w:lineRule="exact"/>
      </w:pPr>
    </w:p>
    <w:p w:rsidR="008479FE" w:rsidRDefault="008479FE">
      <w:pPr>
        <w:spacing w:before="15" w:line="280" w:lineRule="exact"/>
        <w:rPr>
          <w:sz w:val="28"/>
          <w:szCs w:val="28"/>
        </w:rPr>
      </w:pPr>
    </w:p>
    <w:p w:rsidR="008479FE" w:rsidRDefault="00D87FBD">
      <w:pPr>
        <w:spacing w:before="29"/>
        <w:ind w:left="460" w:right="287" w:hanging="360"/>
        <w:rPr>
          <w:sz w:val="24"/>
          <w:szCs w:val="24"/>
        </w:rPr>
      </w:pPr>
      <w:r>
        <w:rPr>
          <w:w w:val="97"/>
          <w:sz w:val="24"/>
          <w:szCs w:val="24"/>
        </w:rPr>
        <w:t>1.</w:t>
      </w:r>
      <w:r>
        <w:rPr>
          <w:sz w:val="24"/>
          <w:szCs w:val="24"/>
        </w:rPr>
        <w:t xml:space="preserve">   Assuming </w:t>
      </w:r>
      <w:r>
        <w:rPr>
          <w:i/>
          <w:sz w:val="24"/>
          <w:szCs w:val="24"/>
        </w:rPr>
        <w:t>#bits=</w:t>
      </w:r>
      <w:r>
        <w:rPr>
          <w:sz w:val="24"/>
          <w:szCs w:val="24"/>
        </w:rPr>
        <w:t>8 and using 2's comp, represent the following as binary and hexadecimal values. Must do without a calculator.</w:t>
      </w:r>
    </w:p>
    <w:p w:rsidR="008479FE" w:rsidRDefault="008479FE">
      <w:pPr>
        <w:spacing w:before="16" w:line="260" w:lineRule="exact"/>
        <w:rPr>
          <w:sz w:val="26"/>
          <w:szCs w:val="26"/>
        </w:rPr>
      </w:pPr>
    </w:p>
    <w:p w:rsidR="0075663D" w:rsidRPr="00BF34B3" w:rsidRDefault="00BF34B3" w:rsidP="00BF34B3">
      <w:pPr>
        <w:pStyle w:val="Heading6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 xml:space="preserve">a. </w:t>
      </w:r>
      <w:proofErr w:type="gramStart"/>
      <w:r w:rsidRPr="00BF34B3">
        <w:rPr>
          <w:b w:val="0"/>
        </w:rPr>
        <w:t>50</w:t>
      </w:r>
      <w:r>
        <w:rPr>
          <w:b w:val="0"/>
        </w:rPr>
        <w:t xml:space="preserve">  ,</w:t>
      </w:r>
      <w:proofErr w:type="gramEnd"/>
      <w:r>
        <w:rPr>
          <w:b w:val="0"/>
        </w:rPr>
        <w:t xml:space="preserve">   </w:t>
      </w:r>
      <w:r w:rsidR="001A40ED">
        <w:rPr>
          <w:b w:val="0"/>
        </w:rPr>
        <w:t xml:space="preserve">Answer: </w:t>
      </w:r>
      <w:r>
        <w:rPr>
          <w:b w:val="0"/>
        </w:rPr>
        <w:t>0011 0010, 0x32</w:t>
      </w:r>
    </w:p>
    <w:p w:rsidR="00BF34B3" w:rsidRDefault="00BF34B3" w:rsidP="00BF34B3">
      <w:pPr>
        <w:pStyle w:val="Heading6"/>
        <w:numPr>
          <w:ilvl w:val="0"/>
          <w:numId w:val="0"/>
        </w:numPr>
        <w:ind w:left="720"/>
        <w:rPr>
          <w:b w:val="0"/>
        </w:rPr>
      </w:pPr>
      <w:r w:rsidRPr="00BF34B3">
        <w:rPr>
          <w:b w:val="0"/>
        </w:rPr>
        <w:t>b. -</w:t>
      </w:r>
      <w:proofErr w:type="gramStart"/>
      <w:r w:rsidR="00D87FBD" w:rsidRPr="00BF34B3">
        <w:rPr>
          <w:b w:val="0"/>
        </w:rPr>
        <w:t xml:space="preserve">40 </w:t>
      </w:r>
      <w:r w:rsidR="000D454A">
        <w:rPr>
          <w:b w:val="0"/>
        </w:rPr>
        <w:t>,</w:t>
      </w:r>
      <w:proofErr w:type="gramEnd"/>
      <w:r w:rsidR="001A40ED" w:rsidRPr="001A40ED">
        <w:rPr>
          <w:b w:val="0"/>
        </w:rPr>
        <w:t xml:space="preserve"> </w:t>
      </w:r>
      <w:r w:rsidR="001A40ED">
        <w:rPr>
          <w:b w:val="0"/>
        </w:rPr>
        <w:t xml:space="preserve">Answer: </w:t>
      </w:r>
      <w:r w:rsidR="000D454A">
        <w:rPr>
          <w:b w:val="0"/>
        </w:rPr>
        <w:t xml:space="preserve"> 1101 1000, 0x</w:t>
      </w:r>
      <w:r w:rsidR="00951338">
        <w:rPr>
          <w:b w:val="0"/>
        </w:rPr>
        <w:t>D8</w:t>
      </w:r>
    </w:p>
    <w:p w:rsidR="008479FE" w:rsidRPr="00BF34B3" w:rsidRDefault="00D87FBD" w:rsidP="00BF34B3">
      <w:pPr>
        <w:pStyle w:val="Heading6"/>
        <w:numPr>
          <w:ilvl w:val="0"/>
          <w:numId w:val="0"/>
        </w:numPr>
        <w:ind w:left="720"/>
        <w:rPr>
          <w:b w:val="0"/>
        </w:rPr>
      </w:pPr>
      <w:r w:rsidRPr="00BF34B3">
        <w:rPr>
          <w:b w:val="0"/>
          <w:color w:val="000000"/>
        </w:rPr>
        <w:t>c. 128</w:t>
      </w:r>
      <w:r w:rsidR="00951338">
        <w:rPr>
          <w:b w:val="0"/>
          <w:color w:val="000000"/>
        </w:rPr>
        <w:t>,</w:t>
      </w:r>
      <w:r w:rsidR="001A40ED" w:rsidRPr="001A40ED">
        <w:rPr>
          <w:b w:val="0"/>
        </w:rPr>
        <w:t xml:space="preserve"> </w:t>
      </w:r>
      <w:r w:rsidR="001A40ED">
        <w:rPr>
          <w:b w:val="0"/>
        </w:rPr>
        <w:t xml:space="preserve">Answer: </w:t>
      </w:r>
      <w:r w:rsidR="00951338">
        <w:rPr>
          <w:b w:val="0"/>
          <w:color w:val="000000"/>
        </w:rPr>
        <w:t xml:space="preserve"> no 128 in 8 bit signed, can be represented by 0x80?</w:t>
      </w:r>
    </w:p>
    <w:p w:rsidR="00BF34B3" w:rsidRDefault="00BF34B3" w:rsidP="00BF34B3">
      <w:pPr>
        <w:pStyle w:val="Heading6"/>
        <w:numPr>
          <w:ilvl w:val="0"/>
          <w:numId w:val="0"/>
        </w:numPr>
        <w:ind w:left="720"/>
        <w:rPr>
          <w:b w:val="0"/>
        </w:rPr>
      </w:pPr>
      <w:r w:rsidRPr="00BF34B3">
        <w:rPr>
          <w:b w:val="0"/>
        </w:rPr>
        <w:t>d. -</w:t>
      </w:r>
      <w:r w:rsidR="00D87FBD" w:rsidRPr="00BF34B3">
        <w:rPr>
          <w:b w:val="0"/>
        </w:rPr>
        <w:t>128</w:t>
      </w:r>
      <w:r w:rsidR="00951338">
        <w:rPr>
          <w:b w:val="0"/>
        </w:rPr>
        <w:t xml:space="preserve">, </w:t>
      </w:r>
      <w:r w:rsidR="001A40ED">
        <w:rPr>
          <w:b w:val="0"/>
        </w:rPr>
        <w:t xml:space="preserve">Answer: </w:t>
      </w:r>
      <w:r w:rsidR="00951338">
        <w:rPr>
          <w:b w:val="0"/>
        </w:rPr>
        <w:t>1000 0000, 0x80</w:t>
      </w:r>
    </w:p>
    <w:p w:rsidR="00BF34B3" w:rsidRPr="00BF34B3" w:rsidRDefault="00D87FBD" w:rsidP="00BF34B3">
      <w:pPr>
        <w:pStyle w:val="Heading6"/>
        <w:numPr>
          <w:ilvl w:val="0"/>
          <w:numId w:val="0"/>
        </w:numPr>
        <w:ind w:left="720"/>
        <w:rPr>
          <w:b w:val="0"/>
        </w:rPr>
      </w:pPr>
      <w:r w:rsidRPr="00BF34B3">
        <w:rPr>
          <w:b w:val="0"/>
        </w:rPr>
        <w:t>e. -1</w:t>
      </w:r>
      <w:r w:rsidR="00951338">
        <w:rPr>
          <w:b w:val="0"/>
        </w:rPr>
        <w:t xml:space="preserve">, </w:t>
      </w:r>
      <w:r w:rsidR="001A40ED">
        <w:rPr>
          <w:b w:val="0"/>
        </w:rPr>
        <w:t xml:space="preserve">Answer: </w:t>
      </w:r>
      <w:r w:rsidR="00951338">
        <w:rPr>
          <w:b w:val="0"/>
        </w:rPr>
        <w:t>1111 1111, 0xFF</w:t>
      </w:r>
      <w:r w:rsidR="00BF34B3" w:rsidRPr="00BF34B3">
        <w:rPr>
          <w:b w:val="0"/>
        </w:rPr>
        <w:t xml:space="preserve">                         </w:t>
      </w:r>
    </w:p>
    <w:p w:rsidR="008479FE" w:rsidRDefault="008479FE">
      <w:pPr>
        <w:spacing w:before="2" w:line="160" w:lineRule="exact"/>
        <w:rPr>
          <w:sz w:val="16"/>
          <w:szCs w:val="16"/>
        </w:rPr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D87FBD">
      <w:pPr>
        <w:ind w:left="460" w:right="379" w:hanging="360"/>
        <w:rPr>
          <w:sz w:val="24"/>
          <w:szCs w:val="24"/>
        </w:rPr>
      </w:pPr>
      <w:r>
        <w:rPr>
          <w:w w:val="97"/>
          <w:sz w:val="24"/>
          <w:szCs w:val="24"/>
        </w:rPr>
        <w:t>2.</w:t>
      </w:r>
      <w:r>
        <w:rPr>
          <w:sz w:val="24"/>
          <w:szCs w:val="24"/>
        </w:rPr>
        <w:t xml:space="preserve">   Assuming </w:t>
      </w:r>
      <w:r>
        <w:rPr>
          <w:i/>
          <w:sz w:val="24"/>
          <w:szCs w:val="24"/>
        </w:rPr>
        <w:t>#bits=</w:t>
      </w:r>
      <w:r>
        <w:rPr>
          <w:sz w:val="24"/>
          <w:szCs w:val="24"/>
        </w:rPr>
        <w:t>8 and 2’s complement show the decimal equivalent to each of the binary values for both signed and unsigned values.</w:t>
      </w:r>
    </w:p>
    <w:p w:rsidR="008479FE" w:rsidRDefault="008479FE">
      <w:pPr>
        <w:spacing w:before="16" w:line="260" w:lineRule="exact"/>
        <w:rPr>
          <w:sz w:val="26"/>
          <w:szCs w:val="26"/>
        </w:rPr>
      </w:pPr>
    </w:p>
    <w:p w:rsidR="00951338" w:rsidRPr="00951338" w:rsidRDefault="001A40ED" w:rsidP="00951338">
      <w:pPr>
        <w:pStyle w:val="Heading6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 xml:space="preserve">a.   0100 0110 </w:t>
      </w:r>
      <w:r>
        <w:rPr>
          <w:b w:val="0"/>
        </w:rPr>
        <w:t>Answer:</w:t>
      </w:r>
      <w:r>
        <w:rPr>
          <w:b w:val="0"/>
        </w:rPr>
        <w:t xml:space="preserve"> </w:t>
      </w:r>
      <w:r w:rsidR="006E7390">
        <w:rPr>
          <w:b w:val="0"/>
        </w:rPr>
        <w:t>70</w:t>
      </w:r>
    </w:p>
    <w:p w:rsidR="008479FE" w:rsidRPr="00951338" w:rsidRDefault="00D87FBD" w:rsidP="00951338">
      <w:pPr>
        <w:pStyle w:val="Heading6"/>
        <w:numPr>
          <w:ilvl w:val="0"/>
          <w:numId w:val="0"/>
        </w:numPr>
        <w:ind w:left="720"/>
        <w:rPr>
          <w:b w:val="0"/>
        </w:rPr>
      </w:pPr>
      <w:r w:rsidRPr="00951338">
        <w:rPr>
          <w:b w:val="0"/>
          <w:color w:val="000000"/>
        </w:rPr>
        <w:t>b.   1100 0110</w:t>
      </w:r>
      <w:r w:rsidR="00951338">
        <w:rPr>
          <w:b w:val="0"/>
          <w:color w:val="000000"/>
        </w:rPr>
        <w:t>,</w:t>
      </w:r>
      <w:r w:rsidR="001A40ED">
        <w:rPr>
          <w:b w:val="0"/>
          <w:color w:val="000000"/>
        </w:rPr>
        <w:t xml:space="preserve"> </w:t>
      </w:r>
      <w:r w:rsidR="001A40ED">
        <w:rPr>
          <w:b w:val="0"/>
        </w:rPr>
        <w:t>Answer:</w:t>
      </w:r>
      <w:r w:rsidR="009B2581">
        <w:rPr>
          <w:b w:val="0"/>
        </w:rPr>
        <w:t xml:space="preserve"> </w:t>
      </w:r>
      <w:r w:rsidR="00493A86">
        <w:rPr>
          <w:b w:val="0"/>
        </w:rPr>
        <w:t>-58</w:t>
      </w:r>
    </w:p>
    <w:p w:rsidR="008479FE" w:rsidRDefault="008479FE">
      <w:pPr>
        <w:spacing w:before="7" w:line="280" w:lineRule="exact"/>
        <w:rPr>
          <w:sz w:val="28"/>
          <w:szCs w:val="28"/>
        </w:rPr>
      </w:pPr>
    </w:p>
    <w:p w:rsidR="008479FE" w:rsidRDefault="00D87FBD" w:rsidP="00BF34B3">
      <w:pPr>
        <w:ind w:left="460" w:right="849" w:hanging="360"/>
        <w:rPr>
          <w:sz w:val="24"/>
          <w:szCs w:val="24"/>
        </w:rPr>
      </w:pPr>
      <w:r>
        <w:rPr>
          <w:w w:val="97"/>
          <w:sz w:val="24"/>
          <w:szCs w:val="24"/>
        </w:rPr>
        <w:t>3.</w:t>
      </w:r>
      <w:r>
        <w:rPr>
          <w:sz w:val="24"/>
          <w:szCs w:val="24"/>
        </w:rPr>
        <w:t xml:space="preserve">   What is the largest positive value and the largest negative value that can be stored in a 9 bit 2's comp representation?</w:t>
      </w:r>
    </w:p>
    <w:p w:rsidR="00493A86" w:rsidRDefault="00493A86" w:rsidP="00BF34B3">
      <w:pPr>
        <w:ind w:left="460" w:right="849" w:hanging="360"/>
        <w:rPr>
          <w:sz w:val="24"/>
          <w:szCs w:val="24"/>
        </w:rPr>
      </w:pPr>
    </w:p>
    <w:p w:rsidR="00493A86" w:rsidRPr="00BF34B3" w:rsidRDefault="00493A86" w:rsidP="00BF34B3">
      <w:pPr>
        <w:ind w:left="460" w:right="849" w:hanging="360"/>
        <w:rPr>
          <w:sz w:val="24"/>
          <w:szCs w:val="24"/>
        </w:rPr>
      </w:pPr>
      <w:r>
        <w:rPr>
          <w:sz w:val="24"/>
          <w:szCs w:val="24"/>
        </w:rPr>
        <w:t>Answer: Largest value = 255, Smallest value = -256</w:t>
      </w: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8479FE">
      <w:pPr>
        <w:spacing w:line="200" w:lineRule="exact"/>
      </w:pPr>
    </w:p>
    <w:p w:rsidR="008479FE" w:rsidRDefault="00D87FBD">
      <w:pPr>
        <w:ind w:left="100"/>
        <w:rPr>
          <w:sz w:val="24"/>
          <w:szCs w:val="24"/>
        </w:rPr>
      </w:pPr>
      <w:r>
        <w:pict>
          <v:group id="_x0000_s1026" style="position:absolute;left:0;text-align:left;margin-left:33.05pt;margin-top:-4.1pt;width:546pt;height:4.4pt;z-index:-251658240;mso-position-horizontal-relative:page" coordorigin="661,-82" coordsize="10920,88">
            <v:shape id="_x0000_s1028" style="position:absolute;left:691;top:-52;width:10860;height:0" coordorigin="691,-52" coordsize="10860,0" path="m691,-52r10860,e" filled="f" strokecolor="#602221" strokeweight="3pt">
              <v:path arrowok="t"/>
            </v:shape>
            <v:shape id="_x0000_s1027" style="position:absolute;left:691;top:-1;width:10860;height:0" coordorigin="691,-1" coordsize="10860,0" path="m691,-1r10860,e" filled="f" strokecolor="#602221" strokeweight=".72pt">
              <v:path arrowok="t"/>
            </v:shape>
            <w10:wrap anchorx="page"/>
          </v:group>
        </w:pict>
      </w:r>
      <w:r>
        <w:rPr>
          <w:w w:val="105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2019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CS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3841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Organization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Recitation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Practice</w:t>
      </w:r>
      <w:r>
        <w:rPr>
          <w:sz w:val="24"/>
          <w:szCs w:val="24"/>
        </w:rPr>
        <w:t xml:space="preserve">                     </w:t>
      </w:r>
      <w:r w:rsidR="00493A86">
        <w:rPr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1</w:t>
      </w:r>
    </w:p>
    <w:sectPr w:rsidR="008479FE">
      <w:type w:val="continuous"/>
      <w:pgSz w:w="12240" w:h="15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C68B3"/>
    <w:multiLevelType w:val="multilevel"/>
    <w:tmpl w:val="B43A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1A41E2"/>
    <w:multiLevelType w:val="hybridMultilevel"/>
    <w:tmpl w:val="2632B092"/>
    <w:lvl w:ilvl="0" w:tplc="793ECC0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33162D0"/>
    <w:multiLevelType w:val="multilevel"/>
    <w:tmpl w:val="F2E849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FE"/>
    <w:rsid w:val="000D454A"/>
    <w:rsid w:val="001A40ED"/>
    <w:rsid w:val="00493A86"/>
    <w:rsid w:val="006E7390"/>
    <w:rsid w:val="0075663D"/>
    <w:rsid w:val="008479FE"/>
    <w:rsid w:val="00951338"/>
    <w:rsid w:val="009B2581"/>
    <w:rsid w:val="00BF34B3"/>
    <w:rsid w:val="00D8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AEFB27E-8029-4960-936F-9058E99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5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607F-F5F9-42BC-8AB6-32D40115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 Soeung</dc:creator>
  <cp:lastModifiedBy>Darin Soeung</cp:lastModifiedBy>
  <cp:revision>2</cp:revision>
  <dcterms:created xsi:type="dcterms:W3CDTF">2019-02-16T03:59:00Z</dcterms:created>
  <dcterms:modified xsi:type="dcterms:W3CDTF">2019-02-16T03:59:00Z</dcterms:modified>
</cp:coreProperties>
</file>